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796A"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w:t>
      </w:r>
    </w:p>
    <w:p w14:paraId="654EC5E0" w14:textId="77777777" w:rsidR="00E11DF3" w:rsidRDefault="00E11DF3"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SERVICES</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September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1A0A11A5"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t xml:space="preserve">(the "Client") </w:t>
      </w:r>
    </w:p>
    <w:p w14:paraId="0F53B6AB"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19937BCA" w14:textId="77777777" w:rsidR="00E11DF3" w:rsidRDefault="00E11DF3">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Nestor Wilke</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t xml:space="preserve">(the "Contractor"). </w:t>
      </w:r>
    </w:p>
    <w:p w14:paraId="4A00BAAA"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1905F423" w14:textId="77777777" w:rsidR="00E11DF3" w:rsidRDefault="00E11DF3">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473972B" w14:textId="77777777" w:rsidR="00E11DF3" w:rsidRDefault="00E11DF3">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317B05CB"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579A06E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4B088531" w14:textId="77777777" w:rsidR="00E11DF3" w:rsidRDefault="00E11DF3">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20EA9380" w14:textId="77777777" w:rsidR="00E11DF3" w:rsidRDefault="00E11DF3">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Development</w:t>
      </w:r>
      <w:r>
        <w:rPr>
          <w:rFonts w:ascii="Times" w:eastAsia="Times" w:hAnsi="Times" w:cs="Times"/>
          <w:color w:val="000000"/>
          <w:lang w:val="en-US" w:eastAsia="en-US" w:bidi="ar-SA"/>
        </w:rPr>
        <w:t xml:space="preserve"> services for the Client.</w:t>
      </w:r>
    </w:p>
    <w:p w14:paraId="62296226"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68A7450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410666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34363C9D"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1FC024C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294FED0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7A447C8E"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306B4614"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1E6C35B9"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3855C67C"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5000</w:t>
      </w:r>
      <w:r>
        <w:rPr>
          <w:rFonts w:ascii="Times" w:eastAsia="Times" w:hAnsi="Times" w:cs="Times"/>
          <w:color w:val="000000"/>
          <w:lang w:val="en-US" w:eastAsia="en-US" w:bidi="ar-SA"/>
        </w:rPr>
        <w:t>.</w:t>
      </w:r>
    </w:p>
    <w:p w14:paraId="4DAC5970"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67F00815" w14:textId="77777777" w:rsidR="00E11DF3" w:rsidRDefault="00E11DF3">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E730B2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1E7EFAB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0864C634"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1D146134"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31E1D717" w14:textId="77777777" w:rsidR="00E11DF3" w:rsidRDefault="00E11DF3">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400566F8" w14:textId="77777777" w:rsidR="00E11DF3" w:rsidRDefault="00E11DF3">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2A4C1B3A"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44BD3F7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B385EF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2CA0266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16EE6D94"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53EE7B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F0B0BBC"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65CE297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311A02AA"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DE50953"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66A39FA0"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2E2F9B3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73632C07" w14:textId="77777777" w:rsidR="00E11DF3" w:rsidRPr="00E2568E"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3E9D0393" w14:textId="77777777" w:rsidR="00E11DF3" w:rsidRPr="004F3E8C"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Delaware</w:t>
      </w:r>
      <w:r>
        <w:rPr>
          <w:rFonts w:ascii="Times" w:eastAsia="Times" w:hAnsi="Times" w:cs="Times"/>
          <w:color w:val="000000"/>
          <w:lang w:eastAsia="en-US" w:bidi="ar-SA"/>
        </w:rPr>
        <w:t>.</w:t>
      </w:r>
    </w:p>
    <w:p w14:paraId="289F0222"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7721A31F" w14:textId="77777777" w:rsidR="00E11DF3" w:rsidRDefault="00E11DF3">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607BD51F" w14:textId="77777777" w:rsidR="00E11DF3" w:rsidRDefault="00E11DF3">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Contoso Way</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10128</w:t>
      </w:r>
      <w:r>
        <w:rPr>
          <w:rFonts w:ascii="Times" w:eastAsia="Times" w:hAnsi="Times" w:cs="Times"/>
          <w:color w:val="000000"/>
          <w:lang w:val="en-US" w:eastAsia="en-US" w:bidi="ar-SA"/>
        </w:rPr>
        <w:br/>
      </w:r>
    </w:p>
    <w:p w14:paraId="09ABDFA8" w14:textId="77777777" w:rsidR="00E11DF3" w:rsidRDefault="00E11DF3">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Nestor Wilke</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123 1st Ave., #456, Seattle WA 98001</w:t>
      </w:r>
      <w:r>
        <w:rPr>
          <w:rFonts w:ascii="Times" w:eastAsia="Times" w:hAnsi="Times" w:cs="Times"/>
          <w:color w:val="000000"/>
          <w:lang w:val="en-US" w:eastAsia="en-US" w:bidi="ar-SA"/>
        </w:rPr>
        <w:br/>
      </w:r>
    </w:p>
    <w:p w14:paraId="21AFD7E5" w14:textId="77777777" w:rsidR="00E11DF3" w:rsidRDefault="00E11DF3">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71FA37F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27410AE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54BADDD"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4359B36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63435DA3"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2A6C2868"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1256F0BB"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2C5DEC55"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2A404DC6"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7FF4770C"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60880A8F"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5E09EBE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3DAB386F"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6CA0D369"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70DB623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2B5400F2"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50B50E7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4CF8E12B"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02E304B8"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5A38AF01"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4B9EA0FE"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1F9302C6"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65DE18E1"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146D5D5D"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2A3624C" w14:textId="77777777" w:rsidR="00E11DF3" w:rsidRDefault="00E11DF3">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10FEC937" w14:textId="77777777" w:rsidR="00E11DF3" w:rsidRDefault="00E11DF3">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197A0106" w14:textId="77777777" w:rsidR="00E11DF3" w:rsidRDefault="00E11DF3">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September 1, 2020</w:t>
      </w:r>
      <w:r>
        <w:rPr>
          <w:rFonts w:ascii="Times" w:eastAsia="Times" w:hAnsi="Times" w:cs="Times"/>
          <w:color w:val="000000"/>
          <w:lang w:val="en-US" w:eastAsia="en-US" w:bidi="ar-SA"/>
        </w:rPr>
        <w:t>.  </w:t>
      </w:r>
    </w:p>
    <w:p w14:paraId="788605F0" w14:textId="77777777" w:rsidR="00E11DF3" w:rsidRDefault="00E11DF3">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E11DF3" w14:paraId="26CBF5FD"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89EC252" w14:textId="77777777" w:rsidR="00E11DF3" w:rsidRPr="00C448D1" w:rsidRDefault="00E11DF3"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D91A0A1" w14:textId="77777777" w:rsidR="00E11DF3" w:rsidRPr="00C448D1" w:rsidRDefault="00E11DF3"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Contoso Inc.</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E11DF3" w14:paraId="70636CE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9A8B8E8" w14:textId="77777777" w:rsidR="00E11DF3" w:rsidRPr="00C448D1" w:rsidRDefault="00E11DF3"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58CA9FDB" w14:textId="77777777" w:rsidR="00E11DF3" w:rsidRPr="00C448D1" w:rsidRDefault="00E11DF3"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Nestor Wilke</w:t>
            </w:r>
          </w:p>
        </w:tc>
      </w:tr>
    </w:tbl>
    <w:p w14:paraId="31559350" w14:textId="77777777" w:rsidR="00BA331B" w:rsidRPr="00E11DF3" w:rsidRDefault="00BA331B" w:rsidP="00E11DF3">
      <w:bookmarkStart w:id="0" w:name="_GoBack"/>
      <w:bookmarkEnd w:id="0"/>
    </w:p>
    <w:sectPr w:rsidR="00BA331B" w:rsidRPr="00E11DF3" w:rsidSect="00E11DF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7A71A" w14:textId="77777777" w:rsidR="00E11DF3" w:rsidRDefault="00E11DF3">
      <w:r>
        <w:separator/>
      </w:r>
    </w:p>
  </w:endnote>
  <w:endnote w:type="continuationSeparator" w:id="0">
    <w:p w14:paraId="5B168CBA" w14:textId="77777777" w:rsidR="00E11DF3" w:rsidRDefault="00E1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4D778"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A6E345F" w14:textId="77777777">
      <w:trPr>
        <w:cantSplit/>
      </w:trPr>
      <w:tc>
        <w:tcPr>
          <w:tcW w:w="3300" w:type="pct"/>
          <w:tcBorders>
            <w:top w:val="nil"/>
            <w:left w:val="nil"/>
            <w:bottom w:val="nil"/>
            <w:right w:val="nil"/>
          </w:tcBorders>
          <w:vAlign w:val="bottom"/>
        </w:tcPr>
        <w:p w14:paraId="60C59AA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7CC0F2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0DBD4E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143AE"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DC816" w14:textId="77777777" w:rsidR="00E11DF3" w:rsidRDefault="00E11DF3">
      <w:r>
        <w:separator/>
      </w:r>
    </w:p>
  </w:footnote>
  <w:footnote w:type="continuationSeparator" w:id="0">
    <w:p w14:paraId="52D50B85" w14:textId="77777777" w:rsidR="00E11DF3" w:rsidRDefault="00E11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A9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6B6C3"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FBE35"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E11DF3"/>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9B35C"/>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MediaServiceKeyPoints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6FE2BDDB-F638-46EC-A9A0-BD34F4B3D52E}"/>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2020-02-27T17:42:00Z</dcterms:created>
  <dcterms:modified xsi:type="dcterms:W3CDTF">2020-02-27T17:43:00Z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0x010100791352BD38761E44BED540C0DF005166</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