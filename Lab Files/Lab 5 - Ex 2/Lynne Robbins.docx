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9FCC0" w14:textId="77777777" w:rsidR="00221FA0" w:rsidRDefault="00221FA0">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b/>
          <w:bCs/>
          <w:noProof/>
          <w:color w:val="000000"/>
          <w:lang w:val="en-US" w:eastAsia="en-US" w:bidi="ar-SA"/>
        </w:rPr>
        <w:t>CONSULTING</w:t>
      </w:r>
      <w:r>
        <w:rPr>
          <w:rFonts w:ascii="Times" w:eastAsia="Times" w:hAnsi="Times" w:cs="Times"/>
          <w:b/>
          <w:bCs/>
          <w:color w:val="000000"/>
          <w:lang w:val="en-US" w:eastAsia="en-US" w:bidi="ar-SA"/>
        </w:rPr>
        <w:t xml:space="preserve"> AGREEMENT</w:t>
      </w:r>
    </w:p>
    <w:p w14:paraId="1012187C" w14:textId="77777777" w:rsidR="00221FA0" w:rsidRDefault="00221FA0" w:rsidP="0012522C">
      <w:pPr>
        <w:spacing w:before="240" w:after="240" w:line="360" w:lineRule="atLeast"/>
        <w:ind w:left="45" w:right="45"/>
        <w:jc w:val="center"/>
        <w:rPr>
          <w:rFonts w:ascii="Times" w:eastAsia="Times" w:hAnsi="Times" w:cs="Times"/>
          <w:color w:val="000000"/>
          <w:lang w:val="en-US" w:eastAsia="en-US" w:bidi="ar-SA"/>
        </w:rPr>
      </w:pPr>
      <w:r>
        <w:rPr>
          <w:rFonts w:ascii="Times" w:eastAsia="Times" w:hAnsi="Times" w:cs="Times"/>
          <w:b/>
          <w:bCs/>
          <w:color w:val="000000"/>
          <w:lang w:val="en-US" w:eastAsia="en-US" w:bidi="ar-SA"/>
        </w:rPr>
        <w:t xml:space="preserve">THIS </w:t>
      </w:r>
      <w:r w:rsidRPr="005D7A6F">
        <w:rPr>
          <w:rFonts w:ascii="Times" w:eastAsia="Times" w:hAnsi="Times" w:cs="Times"/>
          <w:b/>
          <w:bCs/>
          <w:noProof/>
          <w:color w:val="000000"/>
          <w:lang w:val="en-US" w:eastAsia="en-US" w:bidi="ar-SA"/>
        </w:rPr>
        <w:t>CONSULTING</w:t>
      </w:r>
      <w:r>
        <w:rPr>
          <w:rFonts w:ascii="Times" w:eastAsia="Times" w:hAnsi="Times" w:cs="Times"/>
          <w:b/>
          <w:bCs/>
          <w:color w:val="000000"/>
          <w:lang w:val="en-US" w:eastAsia="en-US" w:bidi="ar-SA"/>
        </w:rPr>
        <w:t xml:space="preserve"> AGREEMENT (the "Agreement")  dated </w:t>
      </w:r>
      <w:r w:rsidRPr="005D7A6F">
        <w:rPr>
          <w:rFonts w:ascii="Times" w:eastAsia="Times" w:hAnsi="Times" w:cs="Times"/>
          <w:b/>
          <w:bCs/>
          <w:noProof/>
          <w:color w:val="000000"/>
          <w:lang w:val="en-US" w:eastAsia="en-US" w:bidi="ar-SA"/>
        </w:rPr>
        <w:t>July 1, 2018</w:t>
      </w:r>
      <w:r>
        <w:rPr>
          <w:rFonts w:ascii="Times" w:eastAsia="Times" w:hAnsi="Times" w:cs="Times"/>
          <w:b/>
          <w:bCs/>
          <w:color w:val="000000"/>
          <w:lang w:val="en-US" w:eastAsia="en-US" w:bidi="ar-SA"/>
        </w:rPr>
        <w:br/>
      </w:r>
      <w:r>
        <w:rPr>
          <w:rFonts w:ascii="Times" w:eastAsia="Times" w:hAnsi="Times" w:cs="Times"/>
          <w:b/>
          <w:bCs/>
          <w:color w:val="000000"/>
          <w:lang w:val="en-US" w:eastAsia="en-US" w:bidi="ar-SA"/>
        </w:rPr>
        <w:br/>
        <w:t>BETWEEN:</w:t>
      </w:r>
    </w:p>
    <w:p w14:paraId="21421282" w14:textId="77777777" w:rsidR="00221FA0" w:rsidRDefault="00221FA0">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Fabrikam Industries</w:t>
      </w:r>
      <w:r>
        <w:rPr>
          <w:rFonts w:ascii="Times" w:eastAsia="Times" w:hAnsi="Times" w:cs="Times"/>
          <w:color w:val="000000"/>
          <w:lang w:eastAsia="en-US" w:bidi="ar-SA"/>
        </w:rPr>
        <w:t xml:space="preserve"> </w:t>
      </w:r>
      <w:r>
        <w:rPr>
          <w:rFonts w:ascii="Times" w:eastAsia="Times" w:hAnsi="Times" w:cs="Times"/>
          <w:color w:val="000000"/>
          <w:lang w:val="en-US" w:eastAsia="en-US" w:bidi="ar-SA"/>
        </w:rPr>
        <w:t xml:space="preserve">of </w:t>
      </w:r>
      <w:r w:rsidRPr="005D7A6F">
        <w:rPr>
          <w:rFonts w:ascii="Times" w:eastAsia="Times" w:hAnsi="Times" w:cs="Times"/>
          <w:noProof/>
          <w:color w:val="000000"/>
          <w:lang w:val="en-US" w:eastAsia="en-US" w:bidi="ar-SA"/>
        </w:rPr>
        <w:t>4220 Industrial Parkway</w:t>
      </w:r>
      <w:r>
        <w:rPr>
          <w:rFonts w:ascii="Times" w:eastAsia="Times" w:hAnsi="Times" w:cs="Times"/>
          <w:color w:val="000000"/>
          <w:lang w:val="en-US" w:eastAsia="en-US" w:bidi="ar-SA"/>
        </w:rPr>
        <w:t>,</w:t>
      </w:r>
      <w:r>
        <w:rPr>
          <w:rFonts w:ascii="Times" w:eastAsia="Times" w:hAnsi="Times" w:cs="Times"/>
          <w:color w:val="000000"/>
          <w:lang w:eastAsia="en-US" w:bidi="ar-SA"/>
        </w:rPr>
        <w:t xml:space="preserve"> </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WA</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98052</w:t>
      </w:r>
      <w:r>
        <w:rPr>
          <w:rFonts w:ascii="Times" w:eastAsia="Times" w:hAnsi="Times" w:cs="Times"/>
          <w:color w:val="000000"/>
          <w:lang w:val="en-US" w:eastAsia="en-US" w:bidi="ar-SA"/>
        </w:rPr>
        <w:br/>
        <w:t xml:space="preserve">(the "Client") </w:t>
      </w:r>
    </w:p>
    <w:p w14:paraId="7ECCC74F" w14:textId="77777777" w:rsidR="00221FA0" w:rsidRDefault="00221FA0">
      <w:pPr>
        <w:spacing w:before="240" w:after="240" w:line="360" w:lineRule="atLeast"/>
        <w:ind w:left="45" w:right="45"/>
        <w:jc w:val="center"/>
        <w:rPr>
          <w:rFonts w:ascii="Times" w:eastAsia="Times" w:hAnsi="Times" w:cs="Times"/>
          <w:color w:val="000000"/>
          <w:lang w:val="en-US" w:eastAsia="en-US" w:bidi="ar-SA"/>
        </w:rPr>
      </w:pPr>
      <w:r>
        <w:rPr>
          <w:rFonts w:ascii="Times" w:eastAsia="Times" w:hAnsi="Times" w:cs="Times"/>
          <w:b/>
          <w:bCs/>
          <w:color w:val="000000"/>
          <w:lang w:val="en-US" w:eastAsia="en-US" w:bidi="ar-SA"/>
        </w:rPr>
        <w:t>- AND -</w:t>
      </w:r>
    </w:p>
    <w:p w14:paraId="110729D9" w14:textId="77777777" w:rsidR="00221FA0" w:rsidRDefault="00221FA0">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Lynne Robbins</w:t>
      </w:r>
      <w:r>
        <w:rPr>
          <w:rFonts w:ascii="Times" w:eastAsia="Times" w:hAnsi="Times" w:cs="Times"/>
          <w:color w:val="000000"/>
          <w:lang w:val="en-US" w:eastAsia="en-US" w:bidi="ar-SA"/>
        </w:rPr>
        <w:t xml:space="preserve"> of </w:t>
      </w:r>
      <w:r w:rsidRPr="005D7A6F">
        <w:rPr>
          <w:rFonts w:ascii="Times" w:eastAsia="Times" w:hAnsi="Times" w:cs="Times"/>
          <w:noProof/>
          <w:color w:val="000000"/>
          <w:lang w:val="en-US" w:eastAsia="en-US" w:bidi="ar-SA"/>
        </w:rPr>
        <w:t>10 Woodgrove Way, Bellevue, WA 98004</w:t>
      </w:r>
      <w:r>
        <w:rPr>
          <w:rFonts w:ascii="Times" w:eastAsia="Times" w:hAnsi="Times" w:cs="Times"/>
          <w:color w:val="000000"/>
          <w:lang w:val="en-US" w:eastAsia="en-US" w:bidi="ar-SA"/>
        </w:rPr>
        <w:br/>
        <w:t xml:space="preserve">(the "Contractor"). </w:t>
      </w:r>
    </w:p>
    <w:p w14:paraId="5ADD1EF4" w14:textId="77777777" w:rsidR="00221FA0" w:rsidRDefault="00221FA0">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BACKGROUND:</w:t>
      </w:r>
    </w:p>
    <w:p w14:paraId="6FF96E86" w14:textId="77777777" w:rsidR="00221FA0" w:rsidRDefault="00221FA0">
      <w:pPr>
        <w:pStyle w:val="outputPageli"/>
        <w:numPr>
          <w:ilvl w:val="0"/>
          <w:numId w:val="1"/>
        </w:numPr>
        <w:spacing w:before="240" w:after="360" w:line="360" w:lineRule="atLeast"/>
        <w:ind w:left="765" w:right="45" w:hanging="333"/>
        <w:rPr>
          <w:rFonts w:ascii="Times" w:eastAsia="Times" w:hAnsi="Times" w:cs="Times"/>
          <w:color w:val="000000"/>
          <w:lang w:val="en-US" w:eastAsia="en-US" w:bidi="ar-SA"/>
        </w:rPr>
      </w:pPr>
      <w:r>
        <w:rPr>
          <w:rFonts w:ascii="Times" w:eastAsia="Times" w:hAnsi="Times" w:cs="Times"/>
          <w:color w:val="000000"/>
          <w:lang w:val="en-US" w:eastAsia="en-US" w:bidi="ar-SA"/>
        </w:rPr>
        <w:t>The Client is of the opinion that the Contractor has the necessary qualifications, experience and abilities to provide services to the Client.</w:t>
      </w:r>
    </w:p>
    <w:p w14:paraId="4F11FC7F" w14:textId="77777777" w:rsidR="00221FA0" w:rsidRDefault="00221FA0">
      <w:pPr>
        <w:pStyle w:val="outputPageli"/>
        <w:numPr>
          <w:ilvl w:val="0"/>
          <w:numId w:val="1"/>
        </w:numPr>
        <w:spacing w:after="240" w:line="360" w:lineRule="atLeast"/>
        <w:ind w:left="765" w:right="45" w:hanging="320"/>
        <w:rPr>
          <w:rFonts w:ascii="Times" w:eastAsia="Times" w:hAnsi="Times" w:cs="Times"/>
          <w:color w:val="000000"/>
          <w:lang w:val="en-US" w:eastAsia="en-US" w:bidi="ar-SA"/>
        </w:rPr>
      </w:pPr>
      <w:r>
        <w:rPr>
          <w:rFonts w:ascii="Times" w:eastAsia="Times" w:hAnsi="Times" w:cs="Times"/>
          <w:color w:val="000000"/>
          <w:lang w:val="en-US" w:eastAsia="en-US" w:bidi="ar-SA"/>
        </w:rPr>
        <w:t>The Contractor is agreeable to providing such services to the Client on the terms and conditions set out in this Agreement.</w:t>
      </w:r>
    </w:p>
    <w:p w14:paraId="00106AAF" w14:textId="77777777" w:rsidR="00221FA0" w:rsidRDefault="00221FA0">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IN CONSIDERATION OF</w:t>
      </w:r>
      <w:r>
        <w:rPr>
          <w:rFonts w:ascii="Times" w:eastAsia="Times" w:hAnsi="Times" w:cs="Times"/>
          <w:color w:val="000000"/>
          <w:lang w:val="en-US" w:eastAsia="en-US" w:bidi="ar-SA"/>
        </w:rP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 </w:t>
      </w:r>
    </w:p>
    <w:p w14:paraId="10D96730"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 xml:space="preserve">Services Provided </w:t>
      </w:r>
    </w:p>
    <w:p w14:paraId="7F5844F9" w14:textId="77777777" w:rsidR="00221FA0" w:rsidRDefault="00221FA0">
      <w:pPr>
        <w:pStyle w:val="outputPageli"/>
        <w:numPr>
          <w:ilvl w:val="0"/>
          <w:numId w:val="2"/>
        </w:numPr>
        <w:spacing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Client hereby agrees to engage the Contractor to provide the Client with services (the "Services") consisting of: </w:t>
      </w:r>
    </w:p>
    <w:p w14:paraId="785AF637" w14:textId="77777777" w:rsidR="00221FA0" w:rsidRDefault="00221FA0">
      <w:pPr>
        <w:pStyle w:val="outputPagelili"/>
        <w:numPr>
          <w:ilvl w:val="1"/>
          <w:numId w:val="2"/>
        </w:numPr>
        <w:spacing w:after="360" w:line="360" w:lineRule="atLeast"/>
        <w:ind w:left="1485" w:right="45" w:hanging="21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Contractor will provide </w:t>
      </w:r>
      <w:r w:rsidRPr="005D7A6F">
        <w:rPr>
          <w:rFonts w:ascii="Times" w:eastAsia="Times" w:hAnsi="Times" w:cs="Times"/>
          <w:noProof/>
          <w:color w:val="000000"/>
          <w:lang w:val="en-US" w:eastAsia="en-US" w:bidi="ar-SA"/>
        </w:rPr>
        <w:t>Catering</w:t>
      </w:r>
      <w:r>
        <w:rPr>
          <w:rFonts w:ascii="Times" w:eastAsia="Times" w:hAnsi="Times" w:cs="Times"/>
          <w:color w:val="000000"/>
          <w:lang w:val="en-US" w:eastAsia="en-US" w:bidi="ar-SA"/>
        </w:rPr>
        <w:t xml:space="preserve"> services for the Client.</w:t>
      </w:r>
    </w:p>
    <w:p w14:paraId="54A48A0D" w14:textId="77777777" w:rsidR="00221FA0" w:rsidRDefault="00221FA0">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Services will also include any other tasks which the Parties may agree on. The Contractor hereby agrees to provide such Services to the Client.</w:t>
      </w:r>
    </w:p>
    <w:p w14:paraId="4750E81E"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Term of Agreement</w:t>
      </w:r>
    </w:p>
    <w:p w14:paraId="05E5A71C" w14:textId="77777777" w:rsidR="00221FA0" w:rsidRDefault="00221FA0">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lastRenderedPageBreak/>
        <w:t>The term of this Agreement (the "Term") will begin on the date of this Agreement and will remain in full force and effect until the completion of the Services, subject to earlier termination as provided in this Agreement. The Term of this Agreement may be extended by mutual written agreement of the Parties.</w:t>
      </w:r>
    </w:p>
    <w:p w14:paraId="56489957" w14:textId="77777777" w:rsidR="00221FA0" w:rsidRDefault="00221FA0">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In the event that either Party wishes to terminate this Agreement prior to completion of the Services, that Party will be required to provide at least 15 days' notice to the other Party.</w:t>
      </w:r>
    </w:p>
    <w:p w14:paraId="3A2F72FA"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Performance</w:t>
      </w:r>
    </w:p>
    <w:p w14:paraId="495AA887" w14:textId="77777777" w:rsidR="00221FA0" w:rsidRDefault="00221FA0">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Parties agree to do everything necessary to ensure that the terms of this Agreement take effect.</w:t>
      </w:r>
    </w:p>
    <w:p w14:paraId="3600165D"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Currency</w:t>
      </w:r>
    </w:p>
    <w:p w14:paraId="3C66C706" w14:textId="77777777" w:rsidR="00221FA0" w:rsidRDefault="00221FA0">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Except as otherwise provided in this Agreement, all monetary amounts referred to in this Agreement are in US Dollars.</w:t>
      </w:r>
    </w:p>
    <w:p w14:paraId="4DEE17D5"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Compensation</w:t>
      </w:r>
    </w:p>
    <w:p w14:paraId="42151A60" w14:textId="77777777" w:rsidR="00221FA0" w:rsidRDefault="00221FA0">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For the services rendered by the Contractor as required by this Agreement, the Client will provide compensation (the "Compensation") to the Contractor for the flat fee of $</w:t>
      </w:r>
      <w:r w:rsidRPr="005D7A6F">
        <w:rPr>
          <w:rFonts w:ascii="Times" w:eastAsia="Times" w:hAnsi="Times" w:cs="Times"/>
          <w:noProof/>
          <w:color w:val="000000"/>
          <w:lang w:val="en-US" w:eastAsia="en-US" w:bidi="ar-SA"/>
        </w:rPr>
        <w:t>34000</w:t>
      </w:r>
      <w:r>
        <w:rPr>
          <w:rFonts w:ascii="Times" w:eastAsia="Times" w:hAnsi="Times" w:cs="Times"/>
          <w:color w:val="000000"/>
          <w:lang w:val="en-US" w:eastAsia="en-US" w:bidi="ar-SA"/>
        </w:rPr>
        <w:t>.</w:t>
      </w:r>
    </w:p>
    <w:p w14:paraId="3EA1A01A" w14:textId="77777777" w:rsidR="00221FA0" w:rsidRDefault="00221FA0">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Compensation will be payable upon completion of the Services.</w:t>
      </w:r>
    </w:p>
    <w:p w14:paraId="5987ED5F" w14:textId="77777777" w:rsidR="00221FA0" w:rsidRDefault="00221FA0">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Compensation as stated in this Agreement does not include sales tax, or other applicable duties as may be required by law. Any sales tax and duties required by law will be charged to the Client in addition to the Compensation.</w:t>
      </w:r>
    </w:p>
    <w:p w14:paraId="4EAA2CE1"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Reimbursement of Expenses</w:t>
      </w:r>
    </w:p>
    <w:p w14:paraId="718885A2"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connection with providing the Services hereunder, the Contractor will only be reimbursed for expenses that have been approved in advance.</w:t>
      </w:r>
    </w:p>
    <w:p w14:paraId="1D7B8626"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furnish vouchers to the Client for all such expenses.</w:t>
      </w:r>
    </w:p>
    <w:p w14:paraId="26D621AB"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Additional Resources</w:t>
      </w:r>
    </w:p>
    <w:p w14:paraId="7FD669FE" w14:textId="77777777" w:rsidR="00221FA0" w:rsidRDefault="00221FA0">
      <w:pPr>
        <w:pStyle w:val="outputPageli"/>
        <w:numPr>
          <w:ilvl w:val="0"/>
          <w:numId w:val="2"/>
        </w:numPr>
        <w:spacing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Client agrees to provide, for the use of the Contractor in providing the Services, the following resources: </w:t>
      </w:r>
    </w:p>
    <w:p w14:paraId="5FAD4369" w14:textId="77777777" w:rsidR="00221FA0" w:rsidRDefault="00221FA0">
      <w:pPr>
        <w:pStyle w:val="outputPagelili"/>
        <w:numPr>
          <w:ilvl w:val="1"/>
          <w:numId w:val="3"/>
        </w:numPr>
        <w:spacing w:after="360" w:line="360" w:lineRule="atLeast"/>
        <w:ind w:left="1485" w:right="45" w:hanging="210"/>
        <w:rPr>
          <w:rFonts w:ascii="Times" w:eastAsia="Times" w:hAnsi="Times" w:cs="Times"/>
          <w:color w:val="000000"/>
          <w:lang w:val="en-US" w:eastAsia="en-US" w:bidi="ar-SA"/>
        </w:rPr>
      </w:pPr>
      <w:r>
        <w:rPr>
          <w:rFonts w:ascii="Times" w:eastAsia="Times" w:hAnsi="Times" w:cs="Times"/>
          <w:color w:val="000000"/>
          <w:lang w:val="en-US" w:eastAsia="en-US" w:bidi="ar-SA"/>
        </w:rPr>
        <w:t>The Client will provide work space and network access.</w:t>
      </w:r>
    </w:p>
    <w:p w14:paraId="15000304"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Confidentiality</w:t>
      </w:r>
    </w:p>
    <w:p w14:paraId="3C806B33"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Confidential information (the "Confidential Information") refers to any data or information relating to the business of the Client which would reasonably be considered to be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259D4697"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agrees that it will not disclose, divulge, reveal, report or use, for any purpose, any Confidential Information which the Contractor has obtained, except as authorized by the Client. This obligation will survive the expiration or termination of this Agreement and will continue indefinitely.</w:t>
      </w:r>
    </w:p>
    <w:p w14:paraId="1DA9D823"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14:paraId="17D582EB"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Non-Competition</w:t>
      </w:r>
    </w:p>
    <w:p w14:paraId="750C40CB"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Other than with the express written consent of the Client, which will not be unreasonably withheld, the Contractor will not be directly or indirectly involved with a business which is in direct competition with the particular business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5D7A6F">
        <w:rPr>
          <w:rFonts w:ascii="Times" w:eastAsia="Times" w:hAnsi="Times" w:cs="Times"/>
          <w:noProof/>
          <w:color w:val="000000"/>
          <w:lang w:val="en-US" w:eastAsia="en-US" w:bidi="ar-SA"/>
        </w:rPr>
        <w:t>one year</w:t>
      </w:r>
      <w:r>
        <w:rPr>
          <w:rFonts w:ascii="Times" w:eastAsia="Times" w:hAnsi="Times" w:cs="Times"/>
          <w:color w:val="000000"/>
          <w:lang w:eastAsia="en-US" w:bidi="ar-SA"/>
        </w:rPr>
        <w:t xml:space="preserve"> </w:t>
      </w:r>
      <w:r>
        <w:rPr>
          <w:rFonts w:ascii="Times" w:eastAsia="Times" w:hAnsi="Times" w:cs="Times"/>
          <w:color w:val="000000"/>
          <w:lang w:val="en-US" w:eastAsia="en-US" w:bidi="ar-SA"/>
        </w:rPr>
        <w:t>from the date of such expiration or termination.</w:t>
      </w:r>
    </w:p>
    <w:p w14:paraId="721E9A43"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Ownership of Materials and Intellectual Property</w:t>
      </w:r>
    </w:p>
    <w:p w14:paraId="1B10F98C"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14:paraId="7542376A"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may not use the Intellectual Property for any purpose other than that contracted for in this Agreement except with the written consent of the Client. The Contractor will be responsible for any and all damages resulting from the unauthorized use of the Intellectual Property.</w:t>
      </w:r>
    </w:p>
    <w:p w14:paraId="0854C942"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Return of Property</w:t>
      </w:r>
    </w:p>
    <w:p w14:paraId="37B9A43F"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Upon the expiry or termination of this Agreement, the Contractor will return to the Client any property, documentation, records, or Confidential Information which is the property of the Client.</w:t>
      </w:r>
    </w:p>
    <w:p w14:paraId="67DED25C"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Capacity/Independent Contractor</w:t>
      </w:r>
    </w:p>
    <w:p w14:paraId="6A390C94" w14:textId="77777777" w:rsidR="00221FA0" w:rsidRPr="00E2568E"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providing the Services under this Agreement it is expressly agreed that the Contractor is acting as an independent contractor and not as an employee. The Contractor and the Client acknowledge that this Agreement does not create a partnership or joint venture between them, and is exclusively a contract for service.</w:t>
      </w:r>
      <w:r>
        <w:rPr>
          <w:rFonts w:ascii="Times" w:eastAsia="Times" w:hAnsi="Times" w:cs="Times"/>
          <w:color w:val="000000"/>
          <w:lang w:val="en-US" w:eastAsia="en-US" w:bidi="ar-SA"/>
        </w:rPr>
        <w:br/>
      </w:r>
      <w:r>
        <w:rPr>
          <w:rFonts w:ascii="Times" w:eastAsia="Times" w:hAnsi="Times" w:cs="Times"/>
          <w:color w:val="000000"/>
          <w:lang w:val="en-US" w:eastAsia="en-US" w:bidi="ar-SA"/>
        </w:rPr>
        <w:br/>
      </w:r>
      <w:r w:rsidRPr="004F3E8C">
        <w:rPr>
          <w:rFonts w:ascii="Times" w:eastAsia="Times" w:hAnsi="Times" w:cs="Times"/>
          <w:color w:val="000000"/>
          <w:u w:val="single"/>
          <w:lang w:eastAsia="en-US" w:bidi="ar-SA"/>
        </w:rPr>
        <w:t>Governance</w:t>
      </w:r>
    </w:p>
    <w:p w14:paraId="29A47EF5" w14:textId="77777777" w:rsidR="00221FA0" w:rsidRPr="004F3E8C"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eastAsia="en-US" w:bidi="ar-SA"/>
        </w:rPr>
        <w:t xml:space="preserve">This agreement and all services rendered hereunder shall be governed under the laws of the state of </w:t>
      </w:r>
      <w:r w:rsidRPr="005D7A6F">
        <w:rPr>
          <w:rFonts w:ascii="Times" w:eastAsia="Times" w:hAnsi="Times" w:cs="Times"/>
          <w:noProof/>
          <w:color w:val="000000"/>
          <w:lang w:eastAsia="en-US" w:bidi="ar-SA"/>
        </w:rPr>
        <w:t>Massachusetts</w:t>
      </w:r>
      <w:r>
        <w:rPr>
          <w:rFonts w:ascii="Times" w:eastAsia="Times" w:hAnsi="Times" w:cs="Times"/>
          <w:color w:val="000000"/>
          <w:lang w:eastAsia="en-US" w:bidi="ar-SA"/>
        </w:rPr>
        <w:t>.</w:t>
      </w:r>
    </w:p>
    <w:p w14:paraId="26A733C7"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Notice</w:t>
      </w:r>
    </w:p>
    <w:p w14:paraId="777A2AA9" w14:textId="77777777" w:rsidR="00221FA0" w:rsidRDefault="00221FA0">
      <w:pPr>
        <w:pStyle w:val="outputPageli"/>
        <w:numPr>
          <w:ilvl w:val="0"/>
          <w:numId w:val="2"/>
        </w:numPr>
        <w:spacing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All notices, requests, demands or other communications required or permitted by the terms of this Agreement will be given in writing and delivered to the Parties of this Agreement as follows: </w:t>
      </w:r>
    </w:p>
    <w:p w14:paraId="24C39FA4" w14:textId="77777777" w:rsidR="00221FA0" w:rsidRDefault="00221FA0">
      <w:pPr>
        <w:pStyle w:val="outputPageliolli"/>
        <w:numPr>
          <w:ilvl w:val="1"/>
          <w:numId w:val="5"/>
        </w:numPr>
        <w:spacing w:before="240" w:after="360" w:line="360" w:lineRule="atLeast"/>
        <w:ind w:left="1485" w:right="45" w:hanging="267"/>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Fabrikam Industries</w:t>
      </w:r>
      <w:r>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4220 Industrial Parkway</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Bothell</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WA</w:t>
      </w:r>
      <w:r>
        <w:rPr>
          <w:rFonts w:ascii="Times" w:eastAsia="Times" w:hAnsi="Times" w:cs="Times"/>
          <w:color w:val="000000"/>
          <w:lang w:eastAsia="en-US" w:bidi="ar-SA"/>
        </w:rPr>
        <w:t xml:space="preserve"> </w:t>
      </w:r>
      <w:r w:rsidRPr="005D7A6F">
        <w:rPr>
          <w:rFonts w:ascii="Times" w:eastAsia="Times" w:hAnsi="Times" w:cs="Times"/>
          <w:noProof/>
          <w:color w:val="000000"/>
          <w:lang w:val="en-US" w:eastAsia="en-US" w:bidi="ar-SA"/>
        </w:rPr>
        <w:t>98052</w:t>
      </w:r>
      <w:r>
        <w:rPr>
          <w:rFonts w:ascii="Times" w:eastAsia="Times" w:hAnsi="Times" w:cs="Times"/>
          <w:color w:val="000000"/>
          <w:lang w:val="en-US" w:eastAsia="en-US" w:bidi="ar-SA"/>
        </w:rPr>
        <w:br/>
      </w:r>
    </w:p>
    <w:p w14:paraId="7FD00EFF" w14:textId="77777777" w:rsidR="00221FA0" w:rsidRDefault="00221FA0">
      <w:pPr>
        <w:pStyle w:val="outputPageliolli"/>
        <w:numPr>
          <w:ilvl w:val="1"/>
          <w:numId w:val="5"/>
        </w:numPr>
        <w:spacing w:after="360" w:line="360" w:lineRule="atLeast"/>
        <w:ind w:left="1485" w:right="45" w:hanging="280"/>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Lynne Robbins</w:t>
      </w:r>
      <w:r>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10 Woodgrove Way, Bellevue, WA 98004</w:t>
      </w:r>
      <w:r>
        <w:rPr>
          <w:rFonts w:ascii="Times" w:eastAsia="Times" w:hAnsi="Times" w:cs="Times"/>
          <w:color w:val="000000"/>
          <w:lang w:val="en-US" w:eastAsia="en-US" w:bidi="ar-SA"/>
        </w:rPr>
        <w:br/>
      </w:r>
    </w:p>
    <w:p w14:paraId="6BDC4438" w14:textId="77777777" w:rsidR="00221FA0" w:rsidRDefault="00221FA0">
      <w:pPr>
        <w:spacing w:before="240" w:after="360" w:line="360" w:lineRule="atLeast"/>
        <w:ind w:left="765" w:right="45"/>
        <w:rPr>
          <w:rFonts w:ascii="Times" w:eastAsia="Times" w:hAnsi="Times" w:cs="Times"/>
          <w:color w:val="000000"/>
          <w:lang w:val="en-US" w:eastAsia="en-US" w:bidi="ar-SA"/>
        </w:rPr>
      </w:pPr>
      <w:r>
        <w:rPr>
          <w:rFonts w:ascii="Times" w:eastAsia="Times" w:hAnsi="Times" w:cs="Times"/>
          <w:color w:val="000000"/>
          <w:lang w:val="en-US" w:eastAsia="en-US" w:bidi="ar-SA"/>
        </w:rPr>
        <w:t xml:space="preserve">or to such other address as any Party may from time to time notify the other. </w:t>
      </w:r>
    </w:p>
    <w:p w14:paraId="7C3214A5"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Indemnification</w:t>
      </w:r>
    </w:p>
    <w:p w14:paraId="284F0B55"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7B728C6C"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Insurance</w:t>
      </w:r>
    </w:p>
    <w:p w14:paraId="7482158D"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14:paraId="3D81A80D"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Legal Expenses</w:t>
      </w:r>
    </w:p>
    <w:p w14:paraId="3218CEDE"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the event that legal action is brought to enforce or interpret any term of this Agreement, the prevailing Party will be entitled to recover, in addition to any other damages or award, all reasonable legal costs and fees associated with the action.</w:t>
      </w:r>
    </w:p>
    <w:p w14:paraId="7CC4F3CF"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Modification of Agreement</w:t>
      </w:r>
    </w:p>
    <w:p w14:paraId="2ACA523F"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Any amendment or modification of this Agreement or additional obligation assumed by either Party in connection with this Agreement will only be binding if evidenced in writing signed by each Party or an authorized representative of each Party.</w:t>
      </w:r>
    </w:p>
    <w:p w14:paraId="2EC21314"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Time of the Essence</w:t>
      </w:r>
    </w:p>
    <w:p w14:paraId="6662B816"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Time is of the essence in this Agreement. No extension or variation of this Agreement will operate as a waiver of this provision.</w:t>
      </w:r>
    </w:p>
    <w:p w14:paraId="743D0B51"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Assignment</w:t>
      </w:r>
    </w:p>
    <w:p w14:paraId="64E80EC5"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not voluntarily, or by operation of law, assign or otherwise transfer its obligations under this Agreement without the prior written consent of the Client.</w:t>
      </w:r>
    </w:p>
    <w:p w14:paraId="358B8E95"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Entire Agreement</w:t>
      </w:r>
    </w:p>
    <w:p w14:paraId="45E9BD00"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It is agreed that there is no representation, warranty, collateral agreement or condition affecting this Agreement except as expressly provided in this Agreement.</w:t>
      </w:r>
    </w:p>
    <w:p w14:paraId="33047ECB"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Enurement</w:t>
      </w:r>
    </w:p>
    <w:p w14:paraId="4E810AC3"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This Agreement will enure to the benefit of and be binding on the Parties and their respective heirs, executors, administrators, successors and permitted assigns.</w:t>
      </w:r>
    </w:p>
    <w:p w14:paraId="4786AC96"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Titles/Headings</w:t>
      </w:r>
    </w:p>
    <w:p w14:paraId="1497D6DA"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Headings are inserted for the convenience of the Parties only and are not to be considered when interpreting this Agreement.</w:t>
      </w:r>
    </w:p>
    <w:p w14:paraId="201A334D"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Gender</w:t>
      </w:r>
    </w:p>
    <w:p w14:paraId="282EDD1A"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Words in the singular mean and include the plural and vice versa. Words in the masculine mean and include the feminine and vice versa.</w:t>
      </w:r>
    </w:p>
    <w:p w14:paraId="28E4F6E7"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Governing Law</w:t>
      </w:r>
    </w:p>
    <w:p w14:paraId="72E0C831"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Washington, without regard to the jurisdiction in which any action or special proceeding may be instituted.</w:t>
      </w:r>
    </w:p>
    <w:p w14:paraId="346CFC8F"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Severability</w:t>
      </w:r>
    </w:p>
    <w:p w14:paraId="5421BE0F"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the event that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2D852390"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Waiver</w:t>
      </w:r>
    </w:p>
    <w:p w14:paraId="67B2042E"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waiver by either Party of a breach, default, delay or omission of any of the provisions of this Agreement by the other Party will not be construed as a waiver of any subsequent breach of the same or other provisions.</w:t>
      </w:r>
    </w:p>
    <w:p w14:paraId="335753BF" w14:textId="77777777" w:rsidR="00221FA0" w:rsidRDefault="00221FA0">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IN WITNESS WHEREOF</w:t>
      </w:r>
      <w:r>
        <w:rPr>
          <w:rFonts w:ascii="Times" w:eastAsia="Times" w:hAnsi="Times" w:cs="Times"/>
          <w:color w:val="000000"/>
          <w:lang w:val="en-US" w:eastAsia="en-US" w:bidi="ar-SA"/>
        </w:rPr>
        <w:t xml:space="preserve"> the Parties have duly affixed their signatures under hand and seal on </w:t>
      </w:r>
      <w:r w:rsidRPr="005D7A6F">
        <w:rPr>
          <w:rFonts w:ascii="Times" w:eastAsia="Times" w:hAnsi="Times" w:cs="Times"/>
          <w:noProof/>
          <w:color w:val="000000"/>
          <w:lang w:val="en-US" w:eastAsia="en-US" w:bidi="ar-SA"/>
        </w:rPr>
        <w:t>July 1, 2018</w:t>
      </w:r>
      <w:r>
        <w:rPr>
          <w:rFonts w:ascii="Times" w:eastAsia="Times" w:hAnsi="Times" w:cs="Times"/>
          <w:color w:val="000000"/>
          <w:lang w:val="en-US" w:eastAsia="en-US" w:bidi="ar-SA"/>
        </w:rPr>
        <w:t>.  </w:t>
      </w:r>
    </w:p>
    <w:p w14:paraId="3834839B" w14:textId="77777777" w:rsidR="00221FA0" w:rsidRDefault="00221FA0">
      <w:pPr>
        <w:spacing w:before="100"/>
        <w:ind w:left="45" w:right="45"/>
        <w:rPr>
          <w:color w:val="000000"/>
          <w:lang w:val="en-US" w:eastAsia="en-US" w:bidi="ar-SA"/>
        </w:rPr>
      </w:pPr>
      <w:r>
        <w:rPr>
          <w:color w:val="000000"/>
          <w:lang w:val="en-US" w:eastAsia="en-US" w:bidi="ar-SA"/>
        </w:rPr>
        <w:t> </w:t>
      </w:r>
    </w:p>
    <w:tbl>
      <w:tblPr>
        <w:tblW w:w="4750"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221FA0" w14:paraId="684FFF46"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51A99425" w14:textId="77777777" w:rsidR="00221FA0" w:rsidRPr="00C448D1" w:rsidRDefault="00221FA0" w:rsidP="00C448D1">
            <w:pPr>
              <w:keepNext/>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14:paraId="71A52A2D" w14:textId="77777777" w:rsidR="00221FA0" w:rsidRPr="00C448D1" w:rsidRDefault="00221FA0" w:rsidP="00C448D1">
            <w:pPr>
              <w:pStyle w:val="bodytdpnth-child1"/>
              <w:keepNext/>
              <w:spacing w:after="20" w:line="360" w:lineRule="atLeast"/>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Fabrikam Industries</w:t>
            </w:r>
            <w:r w:rsidRPr="00C448D1">
              <w:rPr>
                <w:rFonts w:ascii="Times" w:eastAsia="Times" w:hAnsi="Times" w:cs="Times"/>
                <w:color w:val="000000"/>
                <w:lang w:val="en-US" w:eastAsia="en-US" w:bidi="ar-SA"/>
              </w:rPr>
              <w:br/>
            </w:r>
            <w:r w:rsidRPr="00C448D1">
              <w:rPr>
                <w:rFonts w:ascii="Times" w:eastAsia="Times" w:hAnsi="Times" w:cs="Times"/>
                <w:color w:val="000000"/>
                <w:lang w:val="en-US" w:eastAsia="en-US" w:bidi="ar-SA"/>
              </w:rPr>
              <w:br/>
              <w:t xml:space="preserve">Per:____________________________ (Seal) </w:t>
            </w:r>
          </w:p>
        </w:tc>
      </w:tr>
      <w:tr w:rsidR="00221FA0" w14:paraId="14DDE6B1"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6001153E" w14:textId="77777777" w:rsidR="00221FA0" w:rsidRPr="00C448D1" w:rsidRDefault="00221FA0" w:rsidP="00C448D1">
            <w:pPr>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14:paraId="2498CC2F" w14:textId="77777777" w:rsidR="00221FA0" w:rsidRPr="00C448D1" w:rsidRDefault="00221FA0" w:rsidP="00C448D1">
            <w:pPr>
              <w:pStyle w:val="bodytdpnth-child1"/>
              <w:spacing w:after="20" w:line="360" w:lineRule="atLeast"/>
              <w:rPr>
                <w:rFonts w:ascii="Times" w:eastAsia="Times" w:hAnsi="Times" w:cs="Times"/>
                <w:color w:val="000000"/>
                <w:lang w:val="en-US" w:eastAsia="en-US" w:bidi="ar-SA"/>
              </w:rPr>
            </w:pPr>
            <w:r w:rsidRPr="00C448D1">
              <w:rPr>
                <w:rFonts w:ascii="Times" w:eastAsia="Times" w:hAnsi="Times" w:cs="Times"/>
                <w:color w:val="000000"/>
                <w:lang w:val="en-US" w:eastAsia="en-US" w:bidi="ar-SA"/>
              </w:rPr>
              <w:t>_______________________________</w:t>
            </w:r>
            <w:r w:rsidRPr="00C448D1">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Lynne Robbins</w:t>
            </w:r>
          </w:p>
        </w:tc>
      </w:tr>
    </w:tbl>
    <w:p w14:paraId="1FE7CFF2" w14:textId="77777777" w:rsidR="00BA331B" w:rsidRPr="00221FA0" w:rsidRDefault="00BA331B" w:rsidP="00221FA0">
      <w:bookmarkStart w:id="0" w:name="_GoBack"/>
      <w:bookmarkEnd w:id="0"/>
    </w:p>
    <w:sectPr w:rsidR="00BA331B" w:rsidRPr="00221FA0" w:rsidSect="00221FA0">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721A7" w14:textId="77777777" w:rsidR="00221FA0" w:rsidRDefault="00221FA0">
      <w:r>
        <w:separator/>
      </w:r>
    </w:p>
  </w:endnote>
  <w:endnote w:type="continuationSeparator" w:id="0">
    <w:p w14:paraId="0A658ED9" w14:textId="77777777" w:rsidR="00221FA0" w:rsidRDefault="00221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60B36" w14:textId="77777777" w:rsidR="001E039B" w:rsidRDefault="001E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E2568E" w14:paraId="2657BF24" w14:textId="77777777">
      <w:trPr>
        <w:cantSplit/>
      </w:trPr>
      <w:tc>
        <w:tcPr>
          <w:tcW w:w="3300" w:type="pct"/>
          <w:tcBorders>
            <w:top w:val="nil"/>
            <w:left w:val="nil"/>
            <w:bottom w:val="nil"/>
            <w:right w:val="nil"/>
          </w:tcBorders>
          <w:vAlign w:val="bottom"/>
        </w:tcPr>
        <w:p w14:paraId="57A56D18" w14:textId="77777777" w:rsidR="00E2568E" w:rsidRDefault="00E2568E">
          <w:pPr>
            <w:rPr>
              <w:sz w:val="16"/>
            </w:rPr>
          </w:pPr>
          <w:r>
            <w:rPr>
              <w:sz w:val="16"/>
            </w:rPr>
            <w:t>AGREEMENT</w:t>
          </w:r>
        </w:p>
      </w:tc>
      <w:tc>
        <w:tcPr>
          <w:tcW w:w="1650" w:type="pct"/>
          <w:tcBorders>
            <w:top w:val="nil"/>
            <w:left w:val="nil"/>
            <w:bottom w:val="nil"/>
            <w:right w:val="nil"/>
          </w:tcBorders>
          <w:vAlign w:val="bottom"/>
        </w:tcPr>
        <w:p w14:paraId="00570B43" w14:textId="77777777" w:rsidR="00E2568E" w:rsidRDefault="00E2568E">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14:paraId="0F4C8B98" w14:textId="77777777" w:rsidR="00E2568E" w:rsidRDefault="00E256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EB7FAC" w14:textId="77777777" w:rsidR="001E039B" w:rsidRDefault="001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9D7C2" w14:textId="77777777" w:rsidR="00221FA0" w:rsidRDefault="00221FA0">
      <w:r>
        <w:separator/>
      </w:r>
    </w:p>
  </w:footnote>
  <w:footnote w:type="continuationSeparator" w:id="0">
    <w:p w14:paraId="258E58AC" w14:textId="77777777" w:rsidR="00221FA0" w:rsidRDefault="00221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9D88D" w14:textId="77777777" w:rsidR="001E039B" w:rsidRDefault="001E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1F423" w14:textId="77777777" w:rsidR="001E039B" w:rsidRDefault="001E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FD122" w14:textId="77777777" w:rsidR="001E039B" w:rsidRDefault="001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start w:val="1"/>
      <w:numFmt w:val="bullet"/>
      <w:lvlText w:val=""/>
      <w:lvlJc w:val="left"/>
      <w:pPr>
        <w:tabs>
          <w:tab w:val="num" w:pos="720"/>
        </w:tabs>
        <w:ind w:left="720" w:hanging="360"/>
      </w:pPr>
      <w:rPr>
        <w:rFonts w:ascii="Symbol" w:hAnsi="Symbol"/>
      </w:rPr>
    </w:lvl>
    <w:lvl w:ilvl="1">
      <w:start w:val="1"/>
      <w:numFmt w:val="bullet"/>
      <w:lvlText w:val=""/>
      <w:lvlJc w:val="left"/>
      <w:pPr>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2522C"/>
    <w:rsid w:val="001E039B"/>
    <w:rsid w:val="00221FA0"/>
    <w:rsid w:val="002C39B5"/>
    <w:rsid w:val="004F3E8C"/>
    <w:rsid w:val="00802B33"/>
    <w:rsid w:val="00BA331B"/>
    <w:rsid w:val="00C11686"/>
    <w:rsid w:val="00C448D1"/>
    <w:rsid w:val="00CC52EF"/>
    <w:rsid w:val="00E2568E"/>
    <w:rsid w:val="00F645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5F1D1"/>
  <w15:chartTrackingRefBased/>
  <w15:docId w15:val="{91FE73CF-43B4-42E6-8940-333E9B91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li">
    <w:name w:val="outputPage_li"/>
    <w:basedOn w:val="Normal"/>
  </w:style>
  <w:style w:type="paragraph" w:customStyle="1" w:styleId="lh">
    <w:name w:val="lh"/>
    <w:basedOn w:val="Normal"/>
  </w:style>
  <w:style w:type="paragraph" w:customStyle="1" w:styleId="outputPagelili">
    <w:name w:val="outputPage_li_li"/>
    <w:basedOn w:val="Normal"/>
  </w:style>
  <w:style w:type="paragraph" w:customStyle="1" w:styleId="outputPageliolli">
    <w:name w:val="outputPage_li_ol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customStyle="1" w:styleId="HeaderChar">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customStyle="1" w:styleId="FooterChar">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1352BD38761E44BED540C0DF005166" ma:contentTypeVersion="33" ma:contentTypeDescription="Create a new document." ma:contentTypeScope="" ma:versionID="cddfb793beb0d79855fd4fc8bdeca954">
  <xsd:schema xmlns:xsd="http://www.w3.org/2001/XMLSchema" xmlns:xs="http://www.w3.org/2001/XMLSchema" xmlns:p="http://schemas.microsoft.com/office/2006/metadata/properties" xmlns:ns1="http://schemas.microsoft.com/sharepoint/v3" xmlns:ns2="8ef809a0-ee5c-4f7c-93f4-54335103f45d" xmlns:ns3="7d8eff29-6c54-442a-b227-cf62f770eb0b" targetNamespace="http://schemas.microsoft.com/office/2006/metadata/properties" ma:root="true" ma:fieldsID="f1532f4d286e31cb819eb021455212e2" ns1:_="" ns2:_="" ns3:_="">
    <xsd:import namespace="http://schemas.microsoft.com/sharepoint/v3"/>
    <xsd:import namespace="8ef809a0-ee5c-4f7c-93f4-54335103f45d"/>
    <xsd:import namespace="7d8eff29-6c54-442a-b227-cf62f770eb0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LastUsedinFY" minOccurs="0"/>
                <xsd:element ref="ns2:Event" minOccurs="0"/>
                <xsd:element ref="ns2:MediaServiceSearchProperties" minOccurs="0"/>
                <xsd:element ref="ns2:CourseExecutionStartDate" minOccurs="0"/>
                <xsd:element ref="ns2:WorkshopExecutionDescription" minOccurs="0"/>
                <xsd:element ref="ns2:Country_x002f_regionofExecution" minOccurs="0"/>
                <xsd:element ref="ns2:f6418541-2d6e-4e1a-99dd-033c96f75490CountryOrRegion" minOccurs="0"/>
                <xsd:element ref="ns2:f6418541-2d6e-4e1a-99dd-033c96f75490State" minOccurs="0"/>
                <xsd:element ref="ns2:f6418541-2d6e-4e1a-99dd-033c96f75490City" minOccurs="0"/>
                <xsd:element ref="ns2:f6418541-2d6e-4e1a-99dd-033c96f75490PostalCode" minOccurs="0"/>
                <xsd:element ref="ns2:f6418541-2d6e-4e1a-99dd-033c96f75490Street" minOccurs="0"/>
                <xsd:element ref="ns2:f6418541-2d6e-4e1a-99dd-033c96f75490GeoLoc" minOccurs="0"/>
                <xsd:element ref="ns2:f6418541-2d6e-4e1a-99dd-033c96f75490DispName" minOccurs="0"/>
                <xsd:element ref="ns2:ContentReferenceLinkOnOD" minOccurs="0"/>
                <xsd:element ref="ns2:MediaServiceObjectDetectorVersions" minOccurs="0"/>
                <xsd:element ref="ns2:TranslatedLa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809a0-ee5c-4f7c-93f4-54335103f4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0277b3-e6f5-42ab-ac40-238f948c8d3f"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LastUsedinFY" ma:index="24" nillable="true" ma:displayName="Last Used in FY" ma:default="FY24" ma:format="Dropdown" ma:internalName="LastUsedinFY">
      <xsd:simpleType>
        <xsd:restriction base="dms:Choice">
          <xsd:enumeration value="FY21"/>
          <xsd:enumeration value="FY22"/>
          <xsd:enumeration value="FY23"/>
          <xsd:enumeration value="FY24"/>
        </xsd:restriction>
      </xsd:simpleType>
    </xsd:element>
    <xsd:element name="Event" ma:index="25" nillable="true" ma:displayName="Event" ma:default="Other" ma:format="Dropdown" ma:internalName="Event">
      <xsd:simpleType>
        <xsd:restriction base="dms:Choice">
          <xsd:enumeration value="Depth"/>
          <xsd:enumeration value="MCLP"/>
          <xsd:enumeration value="Other"/>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CourseExecutionStartDate" ma:index="27" nillable="true" ma:displayName="CourseExecutionStartDate" ma:description="Emter the start date of this execution" ma:format="DateOnly" ma:internalName="CourseExecutionStartDate">
      <xsd:simpleType>
        <xsd:restriction base="dms:DateTime"/>
      </xsd:simpleType>
    </xsd:element>
    <xsd:element name="WorkshopExecutionDescription" ma:index="28" nillable="true" ma:displayName="Workshop Execution Description" ma:description="Which workshop was executed?" ma:format="Dropdown" ma:internalName="WorkshopExecutionDescription">
      <xsd:simpleType>
        <xsd:restriction base="dms:Note">
          <xsd:maxLength value="255"/>
        </xsd:restriction>
      </xsd:simpleType>
    </xsd:element>
    <xsd:element name="Country_x002f_regionofExecution" ma:index="29" nillable="true" ma:displayName="Country/region of Execution" ma:description="Provide country name" ma:format="Dropdown" ma:internalName="Country_x002f_regionofExecution">
      <xsd:simpleType>
        <xsd:restriction base="dms:Unknown"/>
      </xsd:simpleType>
    </xsd:element>
    <xsd:element name="f6418541-2d6e-4e1a-99dd-033c96f75490CountryOrRegion" ma:index="30" nillable="true" ma:displayName="Country/region of Execution: Country/Region" ma:internalName="CountryOrRegion" ma:readOnly="true">
      <xsd:simpleType>
        <xsd:restriction base="dms:Text"/>
      </xsd:simpleType>
    </xsd:element>
    <xsd:element name="f6418541-2d6e-4e1a-99dd-033c96f75490State" ma:index="31" nillable="true" ma:displayName="Country/region of Execution: State" ma:internalName="State" ma:readOnly="true">
      <xsd:simpleType>
        <xsd:restriction base="dms:Text"/>
      </xsd:simpleType>
    </xsd:element>
    <xsd:element name="f6418541-2d6e-4e1a-99dd-033c96f75490City" ma:index="32" nillable="true" ma:displayName="Country/region of Execution: City" ma:internalName="City" ma:readOnly="true">
      <xsd:simpleType>
        <xsd:restriction base="dms:Text"/>
      </xsd:simpleType>
    </xsd:element>
    <xsd:element name="f6418541-2d6e-4e1a-99dd-033c96f75490PostalCode" ma:index="33" nillable="true" ma:displayName="Country/region of Execution: Postal Code" ma:internalName="PostalCode" ma:readOnly="true">
      <xsd:simpleType>
        <xsd:restriction base="dms:Text"/>
      </xsd:simpleType>
    </xsd:element>
    <xsd:element name="f6418541-2d6e-4e1a-99dd-033c96f75490Street" ma:index="34" nillable="true" ma:displayName="Country/region of Execution: Street" ma:internalName="Street" ma:readOnly="true">
      <xsd:simpleType>
        <xsd:restriction base="dms:Text"/>
      </xsd:simpleType>
    </xsd:element>
    <xsd:element name="f6418541-2d6e-4e1a-99dd-033c96f75490GeoLoc" ma:index="35" nillable="true" ma:displayName="Country/region of Execution: Coordinates" ma:internalName="GeoLoc" ma:readOnly="true">
      <xsd:simpleType>
        <xsd:restriction base="dms:Unknown"/>
      </xsd:simpleType>
    </xsd:element>
    <xsd:element name="f6418541-2d6e-4e1a-99dd-033c96f75490DispName" ma:index="36" nillable="true" ma:displayName="Country/region of Execution: Name" ma:internalName="DispName" ma:readOnly="true">
      <xsd:simpleType>
        <xsd:restriction base="dms:Text"/>
      </xsd:simpleType>
    </xsd:element>
    <xsd:element name="ContentReferenceLinkOnOD" ma:index="37" nillable="true" ma:displayName="ContentReferenceLinkOnOD" ma:format="Hyperlink" ma:internalName="ContentReferenceLinkOnOD">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bjectDetectorVersions" ma:index="38" nillable="true" ma:displayName="MediaServiceObjectDetectorVersions" ma:hidden="true" ma:indexed="true" ma:internalName="MediaServiceObjectDetectorVersions" ma:readOnly="true">
      <xsd:simpleType>
        <xsd:restriction base="dms:Text"/>
      </xsd:simpleType>
    </xsd:element>
    <xsd:element name="TranslatedLang" ma:index="39" nillable="true" ma:displayName="Translated Language" ma:internalName="TranslatedLang">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8eff29-6c54-442a-b227-cf62f770eb0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63424b3-6fb7-4327-91fa-701da450a148}" ma:internalName="TaxCatchAll" ma:showField="CatchAllData" ma:web="7d8eff29-6c54-442a-b227-cf62f770eb0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FastMetadata xmlns="8ef809a0-ee5c-4f7c-93f4-54335103f45d" xsi:nil="true"/>
    <MediaServiceMetadata xmlns="8ef809a0-ee5c-4f7c-93f4-54335103f45d" xsi:nil="true"/>
    <lcf76f155ced4ddcb4097134ff3c332f xmlns="8ef809a0-ee5c-4f7c-93f4-54335103f45d">
      <Terms xmlns="http://schemas.microsoft.com/office/infopath/2007/PartnerControls"/>
    </lcf76f155ced4ddcb4097134ff3c332f>
    <_ip_UnifiedCompliancePolicyUIAction xmlns="http://schemas.microsoft.com/sharepoint/v3" xsi:nil="true"/>
    <ContentReferenceLinkOnOD xmlns="8ef809a0-ee5c-4f7c-93f4-54335103f45d">
      <Url xsi:nil="true"/>
      <Description xsi:nil="true"/>
    </ContentReferenceLinkOnOD>
    <Event xmlns="8ef809a0-ee5c-4f7c-93f4-54335103f45d">Other</Event>
    <WorkshopExecutionDescription xmlns="8ef809a0-ee5c-4f7c-93f4-54335103f45d" xsi:nil="true"/>
    <_ip_UnifiedCompliancePolicyProperties xmlns="http://schemas.microsoft.com/sharepoint/v3" xsi:nil="true"/>
    <CourseExecutionStartDate xmlns="8ef809a0-ee5c-4f7c-93f4-54335103f45d" xsi:nil="true"/>
    <TaxCatchAll xmlns="7d8eff29-6c54-442a-b227-cf62f770eb0b" xsi:nil="true"/>
    <LastUsedinFY xmlns="8ef809a0-ee5c-4f7c-93f4-54335103f45d">FY23</LastUsedinFY>
    <Country_x002f_regionofExecution xmlns="8ef809a0-ee5c-4f7c-93f4-54335103f45d" xsi:nil="true"/>
    <MediaServiceKeyPoints xmlns="8ef809a0-ee5c-4f7c-93f4-54335103f45d" xsi:nil="true"/>
    <TranslatedLang xmlns="8ef809a0-ee5c-4f7c-93f4-54335103f45d" xsi:nil="true"/>
  </documentManagement>
</p:properties>
</file>

<file path=customXml/itemProps1.xml><?xml version="1.0" encoding="utf-8"?>
<ds:datastoreItem xmlns:ds="http://schemas.openxmlformats.org/officeDocument/2006/customXml" ds:itemID="{90D7029B-96C3-4668-885C-2B95B883DC8C}">
  <ds:schemaRefs>
    <ds:schemaRef ds:uri="http://schemas.microsoft.com/sharepoint/v3/contenttype/forms"/>
  </ds:schemaRefs>
</ds:datastoreItem>
</file>

<file path=customXml/itemProps2.xml><?xml version="1.0" encoding="utf-8"?>
<ds:datastoreItem xmlns:ds="http://schemas.openxmlformats.org/officeDocument/2006/customXml" ds:itemID="{04B791AA-03F0-4277-8074-648512ECBA37}"/>
</file>

<file path=customXml/itemProps3.xml><?xml version="1.0" encoding="utf-8"?>
<ds:datastoreItem xmlns:ds="http://schemas.openxmlformats.org/officeDocument/2006/customXml" ds:itemID="{F100D86E-35B3-424D-B3E4-55AE47B6875A}">
  <ds:schemaRefs>
    <ds:schemaRef ds:uri="http://schemas.microsoft.com/office/2006/metadata/properties"/>
    <ds:schemaRef ds:uri="http://schemas.microsoft.com/office/infopath/2007/PartnerControls"/>
    <ds:schemaRef ds:uri="http://schemas.microsoft.com/sharepoint/v3"/>
    <ds:schemaRef ds:uri="f0dde5d0-4e52-4261-b3f9-2a2ce64cadc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1514</Words>
  <Characters>8632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LegalContracts' Consulting Agreement</vt:lpstr>
    </vt:vector>
  </TitlesOfParts>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LegalContracts' Consulting Agreement</dc:title>
  <dc:subject/>
  <dc:creator>Chris McNulty</dc:creator>
  <cp:keywords/>
  <cp:lastModifiedBy>Chris McNulty</cp:lastModifiedBy>
  <cp:revision>1</cp:revision>
  <cp:lastPrinted>1601-01-01T00:00:00Z</cp:lastPrinted>
  <dcterms:created xsi:type="dcterms:W3CDTF">2020-02-27T17:42:00Z</dcterms:created>
  <dcterms:modified xsi:type="dcterms:W3CDTF">2020-02-27T17:42:00Z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0x010100791352BD38761E44BED540C0DF005166</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ies>
</file>