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80E06" w14:textId="77777777" w:rsidR="00D10CCF" w:rsidRDefault="00D10CCF">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PERFORMANCE</w:t>
      </w:r>
      <w:r>
        <w:rPr>
          <w:rFonts w:ascii="Times" w:eastAsia="Times" w:hAnsi="Times" w:cs="Times"/>
          <w:b/>
          <w:bCs/>
          <w:color w:val="000000"/>
          <w:lang w:val="en-US" w:eastAsia="en-US" w:bidi="ar-SA"/>
        </w:rPr>
        <w:t xml:space="preserve"> AGREEMENT</w:t>
      </w:r>
    </w:p>
    <w:p w14:paraId="6B0ECF6C" w14:textId="77777777" w:rsidR="00D10CCF" w:rsidRDefault="00D10CCF"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PERFORMANCE</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April 1, 2020</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32385ADF" w14:textId="77777777" w:rsidR="00D10CCF" w:rsidRDefault="00D10CCF">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Tailspin Toys Ltd.</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15030 NE 36th St.</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11948</w:t>
      </w:r>
      <w:r>
        <w:rPr>
          <w:rFonts w:ascii="Times" w:eastAsia="Times" w:hAnsi="Times" w:cs="Times"/>
          <w:color w:val="000000"/>
          <w:lang w:val="en-US" w:eastAsia="en-US" w:bidi="ar-SA"/>
        </w:rPr>
        <w:br/>
        <w:t xml:space="preserve">(the "Client") </w:t>
      </w:r>
    </w:p>
    <w:p w14:paraId="3702E192" w14:textId="77777777" w:rsidR="00D10CCF" w:rsidRDefault="00D10CCF">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04947F9A" w14:textId="77777777" w:rsidR="00D10CCF" w:rsidRDefault="00D10CCF">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Miriam Graham</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20 Tailspin Road, Bothell WA</w:t>
      </w:r>
      <w:r>
        <w:rPr>
          <w:rFonts w:ascii="Times" w:eastAsia="Times" w:hAnsi="Times" w:cs="Times"/>
          <w:color w:val="000000"/>
          <w:lang w:val="en-US" w:eastAsia="en-US" w:bidi="ar-SA"/>
        </w:rPr>
        <w:br/>
        <w:t xml:space="preserve">(the "Contractor"). </w:t>
      </w:r>
    </w:p>
    <w:p w14:paraId="4FEFD717" w14:textId="77777777" w:rsidR="00D10CCF" w:rsidRDefault="00D10CCF">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3F1B6446" w14:textId="77777777" w:rsidR="00D10CCF" w:rsidRDefault="00D10CCF">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18E29FE2" w14:textId="77777777" w:rsidR="00D10CCF" w:rsidRDefault="00D10CCF">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491C5B65" w14:textId="77777777" w:rsidR="00D10CCF" w:rsidRDefault="00D10CCF">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5FEB17AB"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58F7DD20" w14:textId="77777777" w:rsidR="00D10CCF" w:rsidRDefault="00D10CCF">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37EB04F1" w14:textId="77777777" w:rsidR="00D10CCF" w:rsidRDefault="00D10CCF">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Comedy</w:t>
      </w:r>
      <w:r>
        <w:rPr>
          <w:rFonts w:ascii="Times" w:eastAsia="Times" w:hAnsi="Times" w:cs="Times"/>
          <w:color w:val="000000"/>
          <w:lang w:val="en-US" w:eastAsia="en-US" w:bidi="ar-SA"/>
        </w:rPr>
        <w:t xml:space="preserve"> services for the Client.</w:t>
      </w:r>
    </w:p>
    <w:p w14:paraId="4E29761B"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27A4BA82"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7593D8C0"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43EF418D"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4CB2852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77AC1012"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1EF184F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3287C0E4"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1CFFC2A6"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1ADB094A"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12000</w:t>
      </w:r>
      <w:r>
        <w:rPr>
          <w:rFonts w:ascii="Times" w:eastAsia="Times" w:hAnsi="Times" w:cs="Times"/>
          <w:color w:val="000000"/>
          <w:lang w:val="en-US" w:eastAsia="en-US" w:bidi="ar-SA"/>
        </w:rPr>
        <w:t>.</w:t>
      </w:r>
    </w:p>
    <w:p w14:paraId="60000B16"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7CB63576"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752DF456"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7F038CD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463EE8D9"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7677B774"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69C5C92F" w14:textId="77777777" w:rsidR="00D10CCF" w:rsidRDefault="00D10CCF">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63C40D94" w14:textId="77777777" w:rsidR="00D10CCF" w:rsidRDefault="00D10CCF">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7349CA1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70DBDB8E"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3D82BDC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5BB6C05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0CFD0BD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62BD03B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ten years</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08444293"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3DBAB2A1"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3E63B14A"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119545D1"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26A425EA"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024F4453"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35FCCE1D" w14:textId="77777777" w:rsidR="00D10CCF" w:rsidRPr="00E2568E"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3E7BFD96" w14:textId="77777777" w:rsidR="00D10CCF" w:rsidRPr="004F3E8C"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Washington</w:t>
      </w:r>
      <w:r>
        <w:rPr>
          <w:rFonts w:ascii="Times" w:eastAsia="Times" w:hAnsi="Times" w:cs="Times"/>
          <w:color w:val="000000"/>
          <w:lang w:eastAsia="en-US" w:bidi="ar-SA"/>
        </w:rPr>
        <w:t>.</w:t>
      </w:r>
    </w:p>
    <w:p w14:paraId="35BC462C"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12DCE84B" w14:textId="77777777" w:rsidR="00D10CCF" w:rsidRDefault="00D10CCF">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3FC844B6" w14:textId="77777777" w:rsidR="00D10CCF" w:rsidRDefault="00D10CCF">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Tailspin Toys Ltd.</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15030 NE 36th St.</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Redmond</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11948</w:t>
      </w:r>
      <w:r>
        <w:rPr>
          <w:rFonts w:ascii="Times" w:eastAsia="Times" w:hAnsi="Times" w:cs="Times"/>
          <w:color w:val="000000"/>
          <w:lang w:val="en-US" w:eastAsia="en-US" w:bidi="ar-SA"/>
        </w:rPr>
        <w:br/>
      </w:r>
    </w:p>
    <w:p w14:paraId="0100CE31" w14:textId="77777777" w:rsidR="00D10CCF" w:rsidRDefault="00D10CCF">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Miriam Graham</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20 Tailspin Road, Bothell WA</w:t>
      </w:r>
      <w:r>
        <w:rPr>
          <w:rFonts w:ascii="Times" w:eastAsia="Times" w:hAnsi="Times" w:cs="Times"/>
          <w:color w:val="000000"/>
          <w:lang w:val="en-US" w:eastAsia="en-US" w:bidi="ar-SA"/>
        </w:rPr>
        <w:br/>
      </w:r>
    </w:p>
    <w:p w14:paraId="16F2D9A3" w14:textId="77777777" w:rsidR="00D10CCF" w:rsidRDefault="00D10CCF">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7D93FFA7"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31C3B34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3BC16191"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04C8C90D"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25D5B53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1296C3DF"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3CE50C44"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3A1466C5"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3BB753C8"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0315ECB0"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7B25C4EC"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73007949"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7439D77C"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6A0C948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7FAAC8D8"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55E8037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40D92BB8"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666EFC9F"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4ADE443D"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4BECC841"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55CB3543"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6FC7286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4665C1D2"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48C97D5D"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74DB3E16"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19E9C20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37C4B5D9" w14:textId="77777777" w:rsidR="00D10CCF" w:rsidRDefault="00D10CCF">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April 1, 2020</w:t>
      </w:r>
      <w:r>
        <w:rPr>
          <w:rFonts w:ascii="Times" w:eastAsia="Times" w:hAnsi="Times" w:cs="Times"/>
          <w:color w:val="000000"/>
          <w:lang w:val="en-US" w:eastAsia="en-US" w:bidi="ar-SA"/>
        </w:rPr>
        <w:t>.  </w:t>
      </w:r>
    </w:p>
    <w:p w14:paraId="1081079F" w14:textId="77777777" w:rsidR="00D10CCF" w:rsidRDefault="00D10CCF">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D10CCF" w14:paraId="1184A8E0"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10E24AC" w14:textId="77777777" w:rsidR="00D10CCF" w:rsidRPr="00C448D1" w:rsidRDefault="00D10CCF"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56A1A004" w14:textId="77777777" w:rsidR="00D10CCF" w:rsidRPr="00C448D1" w:rsidRDefault="00D10CCF"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Tailspin Toys Ltd.</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D10CCF" w14:paraId="6181EE76"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294F50AC" w14:textId="77777777" w:rsidR="00D10CCF" w:rsidRPr="00C448D1" w:rsidRDefault="00D10CCF"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62D6B245" w14:textId="77777777" w:rsidR="00D10CCF" w:rsidRPr="00C448D1" w:rsidRDefault="00D10CCF"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Miriam Graham</w:t>
            </w:r>
          </w:p>
        </w:tc>
      </w:tr>
    </w:tbl>
    <w:p w14:paraId="50A60633" w14:textId="77777777" w:rsidR="00BA331B" w:rsidRPr="00D10CCF" w:rsidRDefault="00BA331B" w:rsidP="00D10CCF">
      <w:bookmarkStart w:id="0" w:name="_GoBack"/>
      <w:bookmarkEnd w:id="0"/>
    </w:p>
    <w:sectPr w:rsidR="00BA331B" w:rsidRPr="00D10CCF" w:rsidSect="00D10CCF">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C90B4" w14:textId="77777777" w:rsidR="00D10CCF" w:rsidRDefault="00D10CCF">
      <w:r>
        <w:separator/>
      </w:r>
    </w:p>
  </w:endnote>
  <w:endnote w:type="continuationSeparator" w:id="0">
    <w:p w14:paraId="3CFB20E2" w14:textId="77777777" w:rsidR="00D10CCF" w:rsidRDefault="00D1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C38B6"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4B87F990" w14:textId="77777777">
      <w:trPr>
        <w:cantSplit/>
      </w:trPr>
      <w:tc>
        <w:tcPr>
          <w:tcW w:w="3300" w:type="pct"/>
          <w:tcBorders>
            <w:top w:val="nil"/>
            <w:left w:val="nil"/>
            <w:bottom w:val="nil"/>
            <w:right w:val="nil"/>
          </w:tcBorders>
          <w:vAlign w:val="bottom"/>
        </w:tcPr>
        <w:p w14:paraId="4E7A8560"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4D5B8847"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3A7DE720"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C0919"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49C14" w14:textId="77777777" w:rsidR="00D10CCF" w:rsidRDefault="00D10CCF">
      <w:r>
        <w:separator/>
      </w:r>
    </w:p>
  </w:footnote>
  <w:footnote w:type="continuationSeparator" w:id="0">
    <w:p w14:paraId="247A9506" w14:textId="77777777" w:rsidR="00D10CCF" w:rsidRDefault="00D10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3228A"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85530"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9DB3"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2B33"/>
    <w:rsid w:val="00BA331B"/>
    <w:rsid w:val="00C11686"/>
    <w:rsid w:val="00C448D1"/>
    <w:rsid w:val="00CC52EF"/>
    <w:rsid w:val="00D10CC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FB98DA"/>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MediaServiceKeyPoints xmlns="8ef809a0-ee5c-4f7c-93f4-54335103f45d" xsi:nil="true"/>
    <TranslatedLang xmlns="8ef809a0-ee5c-4f7c-93f4-54335103f45d"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A9A29963-829F-4EB1-B3CD-79FFC1992AAC}"/>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2020-02-27T17:42:00Z</dcterms:created>
  <dcterms:modified xsi:type="dcterms:W3CDTF">2020-02-27T17:42:00Z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